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8F8F8">
    <v:background id="_x0000_s1025" o:bwmode="white" fillcolor="#f8f8f8">
      <v:fill r:id="rId7" o:title="Newsprint" type="tile"/>
    </v:background>
  </w:background>
  <w:body>
    <w:p w14:paraId="051531AD" w14:textId="6A713094" w:rsidR="0082473E" w:rsidRPr="0082473E" w:rsidRDefault="0082473E" w:rsidP="0082473E">
      <w:pPr>
        <w:rPr>
          <w:lang w:val="en-IN"/>
        </w:rPr>
      </w:pPr>
    </w:p>
    <w:p w14:paraId="65671E2F" w14:textId="77777777" w:rsidR="0082473E" w:rsidRPr="0082473E" w:rsidRDefault="0082473E" w:rsidP="0082473E">
      <w:pPr>
        <w:pStyle w:val="Heading1"/>
        <w:rPr>
          <w:lang w:val="en-IN"/>
        </w:rPr>
      </w:pPr>
      <w:r w:rsidRPr="0082473E">
        <w:rPr>
          <w:lang w:val="en-IN"/>
        </w:rPr>
        <w:t>Project Overview</w:t>
      </w:r>
    </w:p>
    <w:p w14:paraId="1CE8D39B" w14:textId="77777777" w:rsidR="0082473E" w:rsidRDefault="0082473E" w:rsidP="0082473E">
      <w:pPr>
        <w:rPr>
          <w:lang w:val="en-IN"/>
        </w:rPr>
      </w:pPr>
      <w:r w:rsidRPr="0082473E">
        <w:rPr>
          <w:lang w:val="en-IN"/>
        </w:rPr>
        <w:t xml:space="preserve">The </w:t>
      </w:r>
      <w:r w:rsidRPr="0082473E">
        <w:rPr>
          <w:b/>
          <w:bCs/>
          <w:lang w:val="en-IN"/>
        </w:rPr>
        <w:t>Student Score Analyzer</w:t>
      </w:r>
      <w:r w:rsidRPr="0082473E">
        <w:rPr>
          <w:lang w:val="en-IN"/>
        </w:rPr>
        <w:t xml:space="preserve"> project is designed to analyze student performance based on their grades and subject scores. Using </w:t>
      </w:r>
      <w:r w:rsidRPr="0082473E">
        <w:rPr>
          <w:b/>
          <w:bCs/>
          <w:lang w:val="en-IN"/>
        </w:rPr>
        <w:t>Python</w:t>
      </w:r>
      <w:r w:rsidRPr="0082473E">
        <w:rPr>
          <w:lang w:val="en-IN"/>
        </w:rPr>
        <w:t xml:space="preserve">, </w:t>
      </w:r>
      <w:r w:rsidRPr="0082473E">
        <w:rPr>
          <w:b/>
          <w:bCs/>
          <w:lang w:val="en-IN"/>
        </w:rPr>
        <w:t>Jupyter Notebook</w:t>
      </w:r>
      <w:r w:rsidRPr="0082473E">
        <w:rPr>
          <w:lang w:val="en-IN"/>
        </w:rPr>
        <w:t xml:space="preserve">, and the </w:t>
      </w:r>
      <w:r w:rsidRPr="0082473E">
        <w:rPr>
          <w:b/>
          <w:bCs/>
          <w:lang w:val="en-IN"/>
        </w:rPr>
        <w:t>Pandas</w:t>
      </w:r>
      <w:r w:rsidRPr="0082473E">
        <w:rPr>
          <w:lang w:val="en-IN"/>
        </w:rPr>
        <w:t xml:space="preserve"> library, this project processes dataset information, computes key insights, and visualizes grade distributions.</w:t>
      </w:r>
    </w:p>
    <w:p w14:paraId="0ADC10F4" w14:textId="24A65A74" w:rsidR="0082473E" w:rsidRPr="0082473E" w:rsidRDefault="0082473E" w:rsidP="0082473E">
      <w:pPr>
        <w:pStyle w:val="Heading1"/>
        <w:rPr>
          <w:lang w:val="en-IN"/>
        </w:rPr>
      </w:pPr>
      <w:r w:rsidRPr="0082473E">
        <w:rPr>
          <w:lang w:val="en-IN"/>
        </w:rPr>
        <w:t>Tools &amp; Technologies Used</w:t>
      </w:r>
    </w:p>
    <w:p w14:paraId="378314DE" w14:textId="77777777" w:rsidR="0082473E" w:rsidRPr="0082473E" w:rsidRDefault="0082473E" w:rsidP="0082473E">
      <w:pPr>
        <w:numPr>
          <w:ilvl w:val="0"/>
          <w:numId w:val="25"/>
        </w:numPr>
        <w:rPr>
          <w:lang w:val="en-IN"/>
        </w:rPr>
      </w:pPr>
      <w:r w:rsidRPr="0082473E">
        <w:rPr>
          <w:b/>
          <w:bCs/>
          <w:lang w:val="en-IN"/>
        </w:rPr>
        <w:t>Python</w:t>
      </w:r>
      <w:r w:rsidRPr="0082473E">
        <w:rPr>
          <w:lang w:val="en-IN"/>
        </w:rPr>
        <w:t xml:space="preserve"> (for data processing)</w:t>
      </w:r>
    </w:p>
    <w:p w14:paraId="3AC45347" w14:textId="77777777" w:rsidR="0082473E" w:rsidRPr="0082473E" w:rsidRDefault="0082473E" w:rsidP="0082473E">
      <w:pPr>
        <w:numPr>
          <w:ilvl w:val="0"/>
          <w:numId w:val="25"/>
        </w:numPr>
        <w:rPr>
          <w:lang w:val="en-IN"/>
        </w:rPr>
      </w:pPr>
      <w:r w:rsidRPr="0082473E">
        <w:rPr>
          <w:b/>
          <w:bCs/>
          <w:lang w:val="en-IN"/>
        </w:rPr>
        <w:t>Jupyter Notebook</w:t>
      </w:r>
      <w:r w:rsidRPr="0082473E">
        <w:rPr>
          <w:lang w:val="en-IN"/>
        </w:rPr>
        <w:t xml:space="preserve"> (for interactive coding)</w:t>
      </w:r>
    </w:p>
    <w:p w14:paraId="18BBA156" w14:textId="77777777" w:rsidR="0082473E" w:rsidRPr="0082473E" w:rsidRDefault="0082473E" w:rsidP="0082473E">
      <w:pPr>
        <w:numPr>
          <w:ilvl w:val="0"/>
          <w:numId w:val="25"/>
        </w:numPr>
        <w:rPr>
          <w:lang w:val="en-IN"/>
        </w:rPr>
      </w:pPr>
      <w:r w:rsidRPr="0082473E">
        <w:rPr>
          <w:b/>
          <w:bCs/>
          <w:lang w:val="en-IN"/>
        </w:rPr>
        <w:t>Pandas</w:t>
      </w:r>
      <w:r w:rsidRPr="0082473E">
        <w:rPr>
          <w:lang w:val="en-IN"/>
        </w:rPr>
        <w:t xml:space="preserve"> (for data manipulation)</w:t>
      </w:r>
    </w:p>
    <w:p w14:paraId="71293236" w14:textId="77777777" w:rsidR="0082473E" w:rsidRPr="0082473E" w:rsidRDefault="0082473E" w:rsidP="0082473E">
      <w:pPr>
        <w:numPr>
          <w:ilvl w:val="0"/>
          <w:numId w:val="25"/>
        </w:numPr>
        <w:rPr>
          <w:lang w:val="en-IN"/>
        </w:rPr>
      </w:pPr>
      <w:r w:rsidRPr="0082473E">
        <w:rPr>
          <w:b/>
          <w:bCs/>
          <w:lang w:val="en-IN"/>
        </w:rPr>
        <w:t>Matplotlib</w:t>
      </w:r>
      <w:r w:rsidRPr="0082473E">
        <w:rPr>
          <w:lang w:val="en-IN"/>
        </w:rPr>
        <w:t xml:space="preserve"> (for data visualization)</w:t>
      </w:r>
    </w:p>
    <w:p w14:paraId="547836E1" w14:textId="77777777" w:rsidR="0082473E" w:rsidRPr="0082473E" w:rsidRDefault="00340596" w:rsidP="0082473E">
      <w:pPr>
        <w:rPr>
          <w:lang w:val="en-IN"/>
        </w:rPr>
      </w:pPr>
      <w:r>
        <w:rPr>
          <w:lang w:val="en-IN"/>
        </w:rPr>
        <w:pict w14:anchorId="42F694C6">
          <v:rect id="_x0000_i1025" style="width:0;height:1.5pt" o:hralign="center" o:hrstd="t" o:hr="t" fillcolor="#a0a0a0" stroked="f"/>
        </w:pict>
      </w:r>
    </w:p>
    <w:p w14:paraId="22DE39EB" w14:textId="77777777" w:rsidR="0082473E" w:rsidRPr="0082473E" w:rsidRDefault="0082473E" w:rsidP="0082473E">
      <w:pPr>
        <w:pStyle w:val="Heading1"/>
        <w:rPr>
          <w:lang w:val="en-IN"/>
        </w:rPr>
      </w:pPr>
      <w:r w:rsidRPr="0082473E">
        <w:rPr>
          <w:lang w:val="en-IN"/>
        </w:rPr>
        <w:t>Dataset Details</w:t>
      </w:r>
    </w:p>
    <w:p w14:paraId="4260C097" w14:textId="77777777" w:rsidR="0082473E" w:rsidRPr="0082473E" w:rsidRDefault="0082473E" w:rsidP="0082473E">
      <w:pPr>
        <w:rPr>
          <w:lang w:val="en-IN"/>
        </w:rPr>
      </w:pPr>
      <w:r w:rsidRPr="0082473E">
        <w:rPr>
          <w:lang w:val="en-IN"/>
        </w:rPr>
        <w:t>The dataset (student_scores_100_with_grades.csv) contains:</w:t>
      </w:r>
    </w:p>
    <w:p w14:paraId="14C940FE" w14:textId="77777777" w:rsidR="0082473E" w:rsidRPr="0082473E" w:rsidRDefault="0082473E" w:rsidP="0082473E">
      <w:pPr>
        <w:numPr>
          <w:ilvl w:val="0"/>
          <w:numId w:val="26"/>
        </w:numPr>
        <w:rPr>
          <w:lang w:val="en-IN"/>
        </w:rPr>
      </w:pPr>
      <w:r w:rsidRPr="0082473E">
        <w:rPr>
          <w:lang w:val="en-IN"/>
        </w:rPr>
        <w:t>Student names</w:t>
      </w:r>
    </w:p>
    <w:p w14:paraId="07CF057A" w14:textId="77777777" w:rsidR="0082473E" w:rsidRPr="0082473E" w:rsidRDefault="0082473E" w:rsidP="0082473E">
      <w:pPr>
        <w:numPr>
          <w:ilvl w:val="0"/>
          <w:numId w:val="26"/>
        </w:numPr>
        <w:rPr>
          <w:lang w:val="en-IN"/>
        </w:rPr>
      </w:pPr>
      <w:r w:rsidRPr="0082473E">
        <w:rPr>
          <w:lang w:val="en-IN"/>
        </w:rPr>
        <w:t>Math scores</w:t>
      </w:r>
    </w:p>
    <w:p w14:paraId="2C11CB73" w14:textId="77777777" w:rsidR="0082473E" w:rsidRPr="0082473E" w:rsidRDefault="0082473E" w:rsidP="0082473E">
      <w:pPr>
        <w:numPr>
          <w:ilvl w:val="0"/>
          <w:numId w:val="26"/>
        </w:numPr>
        <w:rPr>
          <w:lang w:val="en-IN"/>
        </w:rPr>
      </w:pPr>
      <w:r w:rsidRPr="0082473E">
        <w:rPr>
          <w:lang w:val="en-IN"/>
        </w:rPr>
        <w:t>Grades assigned to students</w:t>
      </w:r>
    </w:p>
    <w:p w14:paraId="41B6C21C" w14:textId="77777777" w:rsidR="0082473E" w:rsidRPr="0082473E" w:rsidRDefault="0082473E" w:rsidP="0082473E">
      <w:pPr>
        <w:rPr>
          <w:lang w:val="en-IN"/>
        </w:rPr>
      </w:pPr>
      <w:r w:rsidRPr="0082473E">
        <w:rPr>
          <w:lang w:val="en-IN"/>
        </w:rPr>
        <w:t>The first few rows of the dataset can be displayed using:</w:t>
      </w:r>
    </w:p>
    <w:p w14:paraId="1B418304" w14:textId="77777777" w:rsidR="0082473E" w:rsidRPr="0082473E" w:rsidRDefault="0082473E" w:rsidP="0082473E">
      <w:pPr>
        <w:rPr>
          <w:lang w:val="en-IN"/>
        </w:rPr>
      </w:pPr>
      <w:r w:rsidRPr="0082473E">
        <w:rPr>
          <w:lang w:val="en-IN"/>
        </w:rPr>
        <w:t>import pandas as pd</w:t>
      </w:r>
    </w:p>
    <w:p w14:paraId="3B4BF7EF" w14:textId="4A1C78C0" w:rsidR="0082473E" w:rsidRPr="0082473E" w:rsidRDefault="0082473E" w:rsidP="0082473E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 xml:space="preserve">df = </w:t>
      </w:r>
      <w:r w:rsidR="00780C7F" w:rsidRPr="0082473E">
        <w:rPr>
          <w:b/>
          <w:bCs/>
          <w:lang w:val="en-IN"/>
        </w:rPr>
        <w:t>pd. read</w:t>
      </w:r>
      <w:r w:rsidRPr="0082473E">
        <w:rPr>
          <w:b/>
          <w:bCs/>
          <w:lang w:val="en-IN"/>
        </w:rPr>
        <w:t>_csv("student_scores_100_with_grades.csv")</w:t>
      </w:r>
    </w:p>
    <w:p w14:paraId="6C73709A" w14:textId="43119788" w:rsidR="0082473E" w:rsidRPr="0082473E" w:rsidRDefault="00780C7F" w:rsidP="0082473E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>print (df. Head (</w:t>
      </w:r>
      <w:r w:rsidR="0082473E" w:rsidRPr="0082473E">
        <w:rPr>
          <w:b/>
          <w:bCs/>
          <w:lang w:val="en-IN"/>
        </w:rPr>
        <w:t>))</w:t>
      </w:r>
    </w:p>
    <w:p w14:paraId="23B3A98D" w14:textId="77777777" w:rsidR="0082473E" w:rsidRPr="0082473E" w:rsidRDefault="00340596" w:rsidP="0082473E">
      <w:pPr>
        <w:rPr>
          <w:lang w:val="en-IN"/>
        </w:rPr>
      </w:pPr>
      <w:r>
        <w:rPr>
          <w:lang w:val="en-IN"/>
        </w:rPr>
        <w:pict w14:anchorId="08B658C2">
          <v:rect id="_x0000_i1026" style="width:0;height:1.5pt" o:hralign="center" o:hrstd="t" o:hr="t" fillcolor="#a0a0a0" stroked="f"/>
        </w:pict>
      </w:r>
    </w:p>
    <w:p w14:paraId="3E7C4563" w14:textId="77777777" w:rsidR="0082473E" w:rsidRPr="0082473E" w:rsidRDefault="0082473E" w:rsidP="0082473E">
      <w:pPr>
        <w:pStyle w:val="Heading1"/>
        <w:rPr>
          <w:lang w:val="en-IN"/>
        </w:rPr>
      </w:pPr>
      <w:r w:rsidRPr="0082473E">
        <w:rPr>
          <w:lang w:val="en-IN"/>
        </w:rPr>
        <w:t>Data Analysis</w:t>
      </w:r>
    </w:p>
    <w:p w14:paraId="407EC586" w14:textId="77777777" w:rsidR="0082473E" w:rsidRPr="0082473E" w:rsidRDefault="0082473E" w:rsidP="0082473E">
      <w:pPr>
        <w:pStyle w:val="Heading3"/>
        <w:rPr>
          <w:color w:val="0070C0"/>
          <w:lang w:val="en-IN"/>
        </w:rPr>
      </w:pPr>
      <w:r w:rsidRPr="0082473E">
        <w:rPr>
          <w:color w:val="0070C0"/>
          <w:lang w:val="en-IN"/>
        </w:rPr>
        <w:t>Highest &amp; Lowest Marks Per Student</w:t>
      </w:r>
    </w:p>
    <w:p w14:paraId="5A6C885C" w14:textId="77777777" w:rsidR="0082473E" w:rsidRDefault="0082473E" w:rsidP="0082473E">
      <w:pPr>
        <w:rPr>
          <w:lang w:val="en-IN"/>
        </w:rPr>
      </w:pPr>
      <w:r w:rsidRPr="0082473E">
        <w:rPr>
          <w:lang w:val="en-IN"/>
        </w:rPr>
        <w:t xml:space="preserve">The following code identifies the </w:t>
      </w:r>
      <w:r w:rsidRPr="0082473E">
        <w:rPr>
          <w:b/>
          <w:bCs/>
          <w:lang w:val="en-IN"/>
        </w:rPr>
        <w:t>minimum and maximum marks per student</w:t>
      </w:r>
      <w:r w:rsidRPr="0082473E">
        <w:rPr>
          <w:lang w:val="en-IN"/>
        </w:rPr>
        <w:t>:</w:t>
      </w:r>
    </w:p>
    <w:p w14:paraId="67C96E3E" w14:textId="77777777" w:rsidR="00780C7F" w:rsidRPr="0082473E" w:rsidRDefault="00780C7F" w:rsidP="0082473E">
      <w:pPr>
        <w:rPr>
          <w:lang w:val="en-IN"/>
        </w:rPr>
      </w:pPr>
    </w:p>
    <w:p w14:paraId="10B813BB" w14:textId="07150E9E" w:rsidR="0082473E" w:rsidRPr="0082473E" w:rsidRDefault="0082473E" w:rsidP="0082473E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 xml:space="preserve">student_perf = </w:t>
      </w:r>
      <w:r w:rsidR="00780C7F" w:rsidRPr="0082473E">
        <w:rPr>
          <w:b/>
          <w:bCs/>
          <w:lang w:val="en-IN"/>
        </w:rPr>
        <w:t>df. groupby</w:t>
      </w:r>
      <w:r w:rsidRPr="0082473E">
        <w:rPr>
          <w:b/>
          <w:bCs/>
          <w:lang w:val="en-IN"/>
        </w:rPr>
        <w:t>("Name</w:t>
      </w:r>
      <w:r w:rsidR="00780C7F" w:rsidRPr="0082473E">
        <w:rPr>
          <w:b/>
          <w:bCs/>
          <w:lang w:val="en-IN"/>
        </w:rPr>
        <w:t>”) [</w:t>
      </w:r>
      <w:r w:rsidRPr="0082473E">
        <w:rPr>
          <w:b/>
          <w:bCs/>
          <w:lang w:val="en-IN"/>
        </w:rPr>
        <w:t>"Math"</w:t>
      </w:r>
      <w:r w:rsidR="00780C7F" w:rsidRPr="0082473E">
        <w:rPr>
          <w:b/>
          <w:bCs/>
          <w:lang w:val="en-IN"/>
        </w:rPr>
        <w:t>]. agg (</w:t>
      </w:r>
      <w:r w:rsidRPr="0082473E">
        <w:rPr>
          <w:b/>
          <w:bCs/>
          <w:lang w:val="en-IN"/>
        </w:rPr>
        <w:t>["min", "max"])</w:t>
      </w:r>
    </w:p>
    <w:p w14:paraId="00D9AC67" w14:textId="20A5D9FA" w:rsidR="0082473E" w:rsidRPr="0082473E" w:rsidRDefault="00780C7F" w:rsidP="0082473E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>print (</w:t>
      </w:r>
      <w:r w:rsidR="0082473E" w:rsidRPr="0082473E">
        <w:rPr>
          <w:b/>
          <w:bCs/>
          <w:lang w:val="en-IN"/>
        </w:rPr>
        <w:t>"Student Performance Summary:\n", student_perf)</w:t>
      </w:r>
    </w:p>
    <w:p w14:paraId="39B79920" w14:textId="77777777" w:rsidR="0082473E" w:rsidRPr="0082473E" w:rsidRDefault="0082473E" w:rsidP="0082473E">
      <w:pPr>
        <w:rPr>
          <w:lang w:val="en-IN"/>
        </w:rPr>
      </w:pPr>
      <w:r w:rsidRPr="0082473E">
        <w:rPr>
          <w:lang w:val="en-IN"/>
        </w:rPr>
        <w:t>This helps track individual student performance trends.</w:t>
      </w:r>
    </w:p>
    <w:p w14:paraId="537A32D2" w14:textId="77777777" w:rsidR="0082473E" w:rsidRPr="0082473E" w:rsidRDefault="0082473E" w:rsidP="00780C7F">
      <w:pPr>
        <w:pStyle w:val="Heading2"/>
        <w:rPr>
          <w:lang w:val="en-IN"/>
        </w:rPr>
      </w:pPr>
      <w:r w:rsidRPr="0082473E">
        <w:rPr>
          <w:lang w:val="en-IN"/>
        </w:rPr>
        <w:t>Grade Distribution Analysis</w:t>
      </w:r>
    </w:p>
    <w:p w14:paraId="11FC9190" w14:textId="77777777" w:rsidR="0082473E" w:rsidRPr="0082473E" w:rsidRDefault="0082473E" w:rsidP="0082473E">
      <w:pPr>
        <w:rPr>
          <w:lang w:val="en-IN"/>
        </w:rPr>
      </w:pPr>
      <w:r w:rsidRPr="0082473E">
        <w:rPr>
          <w:lang w:val="en-IN"/>
        </w:rPr>
        <w:t xml:space="preserve">We visualize the </w:t>
      </w:r>
      <w:r w:rsidRPr="0082473E">
        <w:rPr>
          <w:b/>
          <w:bCs/>
          <w:lang w:val="en-IN"/>
        </w:rPr>
        <w:t>grade distribution</w:t>
      </w:r>
      <w:r w:rsidRPr="0082473E">
        <w:rPr>
          <w:lang w:val="en-IN"/>
        </w:rPr>
        <w:t xml:space="preserve"> using bar charts:</w:t>
      </w:r>
    </w:p>
    <w:p w14:paraId="2168EAAD" w14:textId="77777777" w:rsidR="0082473E" w:rsidRPr="0082473E" w:rsidRDefault="0082473E" w:rsidP="0082473E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>import matplotlib.pyplot as plt</w:t>
      </w:r>
    </w:p>
    <w:p w14:paraId="50FFAC83" w14:textId="66AE933F" w:rsidR="0082473E" w:rsidRPr="0082473E" w:rsidRDefault="0082473E" w:rsidP="0082473E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>df["Grade"].value_</w:t>
      </w:r>
      <w:r w:rsidR="00780C7F" w:rsidRPr="0082473E">
        <w:rPr>
          <w:b/>
          <w:bCs/>
          <w:lang w:val="en-IN"/>
        </w:rPr>
        <w:t>counts (). plot</w:t>
      </w:r>
      <w:r w:rsidRPr="0082473E">
        <w:rPr>
          <w:b/>
          <w:bCs/>
          <w:lang w:val="en-IN"/>
        </w:rPr>
        <w:t>(kind="bar", color="skyblue", edgecolor="black")</w:t>
      </w:r>
    </w:p>
    <w:p w14:paraId="7B8A0A3C" w14:textId="77777777" w:rsidR="0082473E" w:rsidRPr="0082473E" w:rsidRDefault="0082473E" w:rsidP="0082473E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>plt.title("Grade Distribution")</w:t>
      </w:r>
    </w:p>
    <w:p w14:paraId="79B7882B" w14:textId="77777777" w:rsidR="0082473E" w:rsidRPr="0082473E" w:rsidRDefault="0082473E" w:rsidP="0082473E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>plt.xlabel("Grades")</w:t>
      </w:r>
    </w:p>
    <w:p w14:paraId="10EFDAE0" w14:textId="77777777" w:rsidR="0082473E" w:rsidRPr="0082473E" w:rsidRDefault="0082473E" w:rsidP="0082473E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>plt.ylabel("Number of Students")</w:t>
      </w:r>
    </w:p>
    <w:p w14:paraId="5CAC8396" w14:textId="77777777" w:rsidR="0082473E" w:rsidRPr="0082473E" w:rsidRDefault="0082473E" w:rsidP="0082473E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>plt.show()</w:t>
      </w:r>
    </w:p>
    <w:p w14:paraId="614104E1" w14:textId="77777777" w:rsidR="0082473E" w:rsidRPr="0082473E" w:rsidRDefault="00340596" w:rsidP="0082473E">
      <w:pPr>
        <w:rPr>
          <w:lang w:val="en-IN"/>
        </w:rPr>
      </w:pPr>
      <w:r>
        <w:rPr>
          <w:lang w:val="en-IN"/>
        </w:rPr>
        <w:pict w14:anchorId="5677C25F">
          <v:rect id="_x0000_i1027" style="width:0;height:1.5pt" o:hralign="center" o:hrstd="t" o:hr="t" fillcolor="#a0a0a0" stroked="f"/>
        </w:pict>
      </w:r>
    </w:p>
    <w:p w14:paraId="16652174" w14:textId="77777777" w:rsidR="0082473E" w:rsidRPr="0082473E" w:rsidRDefault="0082473E" w:rsidP="0082473E">
      <w:pPr>
        <w:pStyle w:val="Heading1"/>
        <w:rPr>
          <w:lang w:val="en-IN"/>
        </w:rPr>
      </w:pPr>
      <w:r w:rsidRPr="0082473E">
        <w:rPr>
          <w:lang w:val="en-IN"/>
        </w:rPr>
        <w:lastRenderedPageBreak/>
        <w:t>Visual Representations</w:t>
      </w:r>
    </w:p>
    <w:p w14:paraId="40C12054" w14:textId="77777777" w:rsidR="0082473E" w:rsidRDefault="0082473E" w:rsidP="0082473E">
      <w:pPr>
        <w:pStyle w:val="Heading2"/>
        <w:rPr>
          <w:lang w:val="en-IN"/>
        </w:rPr>
      </w:pPr>
      <w:r w:rsidRPr="0082473E">
        <w:rPr>
          <w:lang w:val="en-IN"/>
        </w:rPr>
        <w:t>Bar Chart: Grade Distribution</w:t>
      </w:r>
    </w:p>
    <w:p w14:paraId="0C5FD75B" w14:textId="1F64432B" w:rsidR="0082473E" w:rsidRPr="0082473E" w:rsidRDefault="0082473E" w:rsidP="0082473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47185C3" wp14:editId="579F4F06">
            <wp:extent cx="5943600" cy="4565650"/>
            <wp:effectExtent l="114300" t="95250" r="152400" b="177800"/>
            <wp:docPr id="705110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10643" name="Picture 7051106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258F73" w14:textId="6847ABB9" w:rsidR="0082473E" w:rsidRPr="0082473E" w:rsidRDefault="0082473E" w:rsidP="0082473E">
      <w:pPr>
        <w:rPr>
          <w:lang w:val="en-IN"/>
        </w:rPr>
      </w:pPr>
    </w:p>
    <w:p w14:paraId="3DFD2251" w14:textId="77777777" w:rsidR="0082473E" w:rsidRPr="0082473E" w:rsidRDefault="00340596" w:rsidP="0082473E">
      <w:pPr>
        <w:rPr>
          <w:lang w:val="en-IN"/>
        </w:rPr>
      </w:pPr>
      <w:r>
        <w:rPr>
          <w:lang w:val="en-IN"/>
        </w:rPr>
        <w:pict w14:anchorId="4B68A3AF">
          <v:rect id="_x0000_i1028" style="width:0;height:1.5pt" o:hralign="center" o:hrstd="t" o:hr="t" fillcolor="#a0a0a0" stroked="f"/>
        </w:pict>
      </w:r>
    </w:p>
    <w:p w14:paraId="35D6706D" w14:textId="77777777" w:rsidR="00780C7F" w:rsidRPr="0082473E" w:rsidRDefault="00780C7F" w:rsidP="00780C7F">
      <w:pPr>
        <w:pStyle w:val="Heading1"/>
        <w:rPr>
          <w:lang w:val="en-IN"/>
        </w:rPr>
      </w:pPr>
      <w:r w:rsidRPr="0082473E">
        <w:rPr>
          <w:lang w:val="en-IN"/>
        </w:rPr>
        <w:t>Pie Chart: Grade Breakdown</w:t>
      </w:r>
    </w:p>
    <w:p w14:paraId="7EA3C6A2" w14:textId="77777777" w:rsidR="00780C7F" w:rsidRPr="0082473E" w:rsidRDefault="00780C7F" w:rsidP="00780C7F">
      <w:pPr>
        <w:rPr>
          <w:lang w:val="en-IN"/>
        </w:rPr>
      </w:pPr>
      <w:r w:rsidRPr="0082473E">
        <w:rPr>
          <w:lang w:val="en-IN"/>
        </w:rPr>
        <w:t xml:space="preserve">To enhance visualization, we use a </w:t>
      </w:r>
      <w:r w:rsidRPr="0082473E">
        <w:rPr>
          <w:b/>
          <w:bCs/>
          <w:lang w:val="en-IN"/>
        </w:rPr>
        <w:t>pie chart</w:t>
      </w:r>
      <w:r w:rsidRPr="0082473E">
        <w:rPr>
          <w:lang w:val="en-IN"/>
        </w:rPr>
        <w:t xml:space="preserve"> to display grade distribution:</w:t>
      </w:r>
    </w:p>
    <w:p w14:paraId="6752993A" w14:textId="77777777" w:rsidR="00780C7F" w:rsidRDefault="00780C7F" w:rsidP="00780C7F">
      <w:pPr>
        <w:rPr>
          <w:lang w:val="en-IN"/>
        </w:rPr>
      </w:pPr>
    </w:p>
    <w:p w14:paraId="6C08282A" w14:textId="3F277132" w:rsidR="00780C7F" w:rsidRPr="0082473E" w:rsidRDefault="00780C7F" w:rsidP="00780C7F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>grade counts = df["Grade"].value counts ()</w:t>
      </w:r>
    </w:p>
    <w:p w14:paraId="0FF9C214" w14:textId="77777777" w:rsidR="00780C7F" w:rsidRPr="0082473E" w:rsidRDefault="00780C7F" w:rsidP="00780C7F">
      <w:pPr>
        <w:rPr>
          <w:b/>
          <w:bCs/>
          <w:lang w:val="en-IN"/>
        </w:rPr>
      </w:pPr>
    </w:p>
    <w:p w14:paraId="7B97459D" w14:textId="32110EF4" w:rsidR="00780C7F" w:rsidRPr="0082473E" w:rsidRDefault="00780C7F" w:rsidP="00780C7F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>plt. figure (figsize= (6, 6))</w:t>
      </w:r>
    </w:p>
    <w:p w14:paraId="75569BC2" w14:textId="2C5ED101" w:rsidR="00780C7F" w:rsidRPr="0082473E" w:rsidRDefault="00780C7F" w:rsidP="00780C7F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>plt.pie (grade counts, labels=grade_counts. index, autopct="%1.1f%%", startangle=140,</w:t>
      </w:r>
    </w:p>
    <w:p w14:paraId="16A247E8" w14:textId="09374AA4" w:rsidR="00780C7F" w:rsidRPr="0082473E" w:rsidRDefault="00780C7F" w:rsidP="00780C7F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 xml:space="preserve">        colors= ["#ff9999", "#66b3ff", "#99ff99", "#ffcc99"])</w:t>
      </w:r>
    </w:p>
    <w:p w14:paraId="6AAD4E72" w14:textId="77777777" w:rsidR="00780C7F" w:rsidRPr="0082473E" w:rsidRDefault="00780C7F" w:rsidP="00780C7F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>plt.title("Grade Distribution")</w:t>
      </w:r>
    </w:p>
    <w:p w14:paraId="15A749FA" w14:textId="19305CF3" w:rsidR="00780C7F" w:rsidRPr="0082473E" w:rsidRDefault="00780C7F" w:rsidP="00780C7F">
      <w:pPr>
        <w:rPr>
          <w:b/>
          <w:bCs/>
          <w:lang w:val="en-IN"/>
        </w:rPr>
      </w:pPr>
      <w:r w:rsidRPr="0082473E">
        <w:rPr>
          <w:b/>
          <w:bCs/>
          <w:lang w:val="en-IN"/>
        </w:rPr>
        <w:t>plt. show ()</w:t>
      </w:r>
    </w:p>
    <w:p w14:paraId="2763AC51" w14:textId="77777777" w:rsidR="00780C7F" w:rsidRPr="00780C7F" w:rsidRDefault="00780C7F" w:rsidP="0082473E">
      <w:pPr>
        <w:rPr>
          <w:b/>
          <w:bCs/>
          <w:lang w:val="en-IN"/>
        </w:rPr>
      </w:pPr>
    </w:p>
    <w:p w14:paraId="28534C3D" w14:textId="246B454A" w:rsidR="0082473E" w:rsidRDefault="0082473E" w:rsidP="0082473E">
      <w:pPr>
        <w:rPr>
          <w:lang w:val="en-IN"/>
        </w:rPr>
      </w:pPr>
    </w:p>
    <w:p w14:paraId="416378E5" w14:textId="03A2C353" w:rsidR="00780C7F" w:rsidRDefault="00780C7F" w:rsidP="0082473E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0364CE2" wp14:editId="06B66619">
            <wp:extent cx="5943600" cy="5192395"/>
            <wp:effectExtent l="152400" t="152400" r="361950" b="370205"/>
            <wp:docPr id="1483641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41602" name="Picture 14836416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46BCAC" w14:textId="77777777" w:rsidR="008E1475" w:rsidRPr="0082473E" w:rsidRDefault="008E1475" w:rsidP="008E1475">
      <w:pPr>
        <w:pStyle w:val="Heading1"/>
        <w:rPr>
          <w:lang w:val="en-IN"/>
        </w:rPr>
      </w:pPr>
      <w:r w:rsidRPr="0082473E">
        <w:rPr>
          <w:lang w:val="en-IN"/>
        </w:rPr>
        <w:t>Conclusion</w:t>
      </w:r>
    </w:p>
    <w:p w14:paraId="6AC0CE20" w14:textId="77777777" w:rsidR="008E1475" w:rsidRPr="0082473E" w:rsidRDefault="008E1475" w:rsidP="008E1475">
      <w:pPr>
        <w:rPr>
          <w:lang w:val="en-IN"/>
        </w:rPr>
      </w:pPr>
      <w:r w:rsidRPr="0082473E">
        <w:rPr>
          <w:lang w:val="en-IN"/>
        </w:rPr>
        <w:t xml:space="preserve">This project effectively </w:t>
      </w:r>
      <w:proofErr w:type="spellStart"/>
      <w:r w:rsidRPr="0082473E">
        <w:rPr>
          <w:lang w:val="en-IN"/>
        </w:rPr>
        <w:t>analyzes</w:t>
      </w:r>
      <w:proofErr w:type="spellEnd"/>
      <w:r w:rsidRPr="0082473E">
        <w:rPr>
          <w:lang w:val="en-IN"/>
        </w:rPr>
        <w:t xml:space="preserve"> student scores and grades, offering insights into student performance trends. The visualization elements make the analysis more intuitive and easier to interpret.</w:t>
      </w:r>
    </w:p>
    <w:p w14:paraId="02AC0AB3" w14:textId="01B091F2" w:rsidR="008E1475" w:rsidRDefault="00340596" w:rsidP="008E1475">
      <w:pPr>
        <w:pStyle w:val="Heading1"/>
        <w:rPr>
          <w:lang w:val="en-IN"/>
        </w:rPr>
      </w:pPr>
      <w:r>
        <w:rPr>
          <w:lang w:val="en-IN"/>
        </w:rPr>
        <w:pict w14:anchorId="69424465">
          <v:rect id="_x0000_i1029" style="width:0;height:1.5pt" o:hralign="center" o:hrstd="t" o:hr="t" fillcolor="#a0a0a0" stroked="f"/>
        </w:pict>
      </w:r>
      <w:r w:rsidR="00780C7F">
        <w:rPr>
          <w:lang w:val="en-IN"/>
        </w:rPr>
        <w:br w:type="page"/>
      </w:r>
    </w:p>
    <w:sectPr w:rsidR="008E1475" w:rsidSect="00780C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E8687" w14:textId="77777777" w:rsidR="0082473E" w:rsidRDefault="0082473E" w:rsidP="0082473E">
      <w:r>
        <w:separator/>
      </w:r>
    </w:p>
  </w:endnote>
  <w:endnote w:type="continuationSeparator" w:id="0">
    <w:p w14:paraId="04AE74BF" w14:textId="77777777" w:rsidR="0082473E" w:rsidRDefault="0082473E" w:rsidP="00824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A86E2" w14:textId="77777777" w:rsidR="00780C7F" w:rsidRDefault="00780C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B9F31" w14:textId="77777777" w:rsidR="00780C7F" w:rsidRDefault="00780C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8685E" w14:textId="77777777" w:rsidR="00780C7F" w:rsidRDefault="00780C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6FCFE" w14:textId="77777777" w:rsidR="0082473E" w:rsidRDefault="0082473E" w:rsidP="0082473E">
      <w:r>
        <w:separator/>
      </w:r>
    </w:p>
  </w:footnote>
  <w:footnote w:type="continuationSeparator" w:id="0">
    <w:p w14:paraId="67DB4B4A" w14:textId="77777777" w:rsidR="0082473E" w:rsidRDefault="0082473E" w:rsidP="00824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4153A" w14:textId="77777777" w:rsidR="00780C7F" w:rsidRDefault="00780C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8F6BF" w14:textId="155A24D7" w:rsidR="0082473E" w:rsidRPr="0082473E" w:rsidRDefault="0082473E" w:rsidP="0082473E">
    <w:pPr>
      <w:pStyle w:val="Title"/>
      <w:jc w:val="center"/>
      <w:rPr>
        <w:b/>
        <w:bCs/>
        <w:sz w:val="72"/>
        <w:szCs w:val="72"/>
        <w:lang w:val="en-IN"/>
      </w:rPr>
    </w:pPr>
    <w:r w:rsidRPr="0082473E">
      <w:rPr>
        <w:b/>
        <w:bCs/>
        <w:sz w:val="72"/>
        <w:szCs w:val="72"/>
        <w:lang w:val="en-IN"/>
      </w:rPr>
      <w:t>Student Score Analyzer Report</w:t>
    </w:r>
  </w:p>
  <w:p w14:paraId="7B8AC2D7" w14:textId="1561A5A6" w:rsidR="0082473E" w:rsidRDefault="008247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202EE" w14:textId="77777777" w:rsidR="00780C7F" w:rsidRDefault="00780C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7E794C"/>
    <w:multiLevelType w:val="multilevel"/>
    <w:tmpl w:val="5BC4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0319D1"/>
    <w:multiLevelType w:val="multilevel"/>
    <w:tmpl w:val="4294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DEE58DF"/>
    <w:multiLevelType w:val="multilevel"/>
    <w:tmpl w:val="6B506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FB44EAB"/>
    <w:multiLevelType w:val="multilevel"/>
    <w:tmpl w:val="7DC2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5903580">
    <w:abstractNumId w:val="22"/>
  </w:num>
  <w:num w:numId="2" w16cid:durableId="1405105924">
    <w:abstractNumId w:val="13"/>
  </w:num>
  <w:num w:numId="3" w16cid:durableId="1001201698">
    <w:abstractNumId w:val="10"/>
  </w:num>
  <w:num w:numId="4" w16cid:durableId="30309454">
    <w:abstractNumId w:val="25"/>
  </w:num>
  <w:num w:numId="5" w16cid:durableId="768358591">
    <w:abstractNumId w:val="14"/>
  </w:num>
  <w:num w:numId="6" w16cid:durableId="1914199135">
    <w:abstractNumId w:val="17"/>
  </w:num>
  <w:num w:numId="7" w16cid:durableId="1770008240">
    <w:abstractNumId w:val="20"/>
  </w:num>
  <w:num w:numId="8" w16cid:durableId="416095698">
    <w:abstractNumId w:val="9"/>
  </w:num>
  <w:num w:numId="9" w16cid:durableId="1199926045">
    <w:abstractNumId w:val="7"/>
  </w:num>
  <w:num w:numId="10" w16cid:durableId="271207863">
    <w:abstractNumId w:val="6"/>
  </w:num>
  <w:num w:numId="11" w16cid:durableId="1521317711">
    <w:abstractNumId w:val="5"/>
  </w:num>
  <w:num w:numId="12" w16cid:durableId="1895657902">
    <w:abstractNumId w:val="4"/>
  </w:num>
  <w:num w:numId="13" w16cid:durableId="11078713">
    <w:abstractNumId w:val="8"/>
  </w:num>
  <w:num w:numId="14" w16cid:durableId="324938323">
    <w:abstractNumId w:val="3"/>
  </w:num>
  <w:num w:numId="15" w16cid:durableId="1837766975">
    <w:abstractNumId w:val="2"/>
  </w:num>
  <w:num w:numId="16" w16cid:durableId="1920480121">
    <w:abstractNumId w:val="1"/>
  </w:num>
  <w:num w:numId="17" w16cid:durableId="794104606">
    <w:abstractNumId w:val="0"/>
  </w:num>
  <w:num w:numId="18" w16cid:durableId="1349722594">
    <w:abstractNumId w:val="15"/>
  </w:num>
  <w:num w:numId="19" w16cid:durableId="281035246">
    <w:abstractNumId w:val="16"/>
  </w:num>
  <w:num w:numId="20" w16cid:durableId="20666124">
    <w:abstractNumId w:val="23"/>
  </w:num>
  <w:num w:numId="21" w16cid:durableId="153038028">
    <w:abstractNumId w:val="19"/>
  </w:num>
  <w:num w:numId="22" w16cid:durableId="256865337">
    <w:abstractNumId w:val="12"/>
  </w:num>
  <w:num w:numId="23" w16cid:durableId="761532077">
    <w:abstractNumId w:val="26"/>
  </w:num>
  <w:num w:numId="24" w16cid:durableId="303776987">
    <w:abstractNumId w:val="11"/>
  </w:num>
  <w:num w:numId="25" w16cid:durableId="1146823086">
    <w:abstractNumId w:val="24"/>
  </w:num>
  <w:num w:numId="26" w16cid:durableId="777674893">
    <w:abstractNumId w:val="18"/>
  </w:num>
  <w:num w:numId="27" w16cid:durableId="97460679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3E"/>
    <w:rsid w:val="00340596"/>
    <w:rsid w:val="005021A3"/>
    <w:rsid w:val="00645252"/>
    <w:rsid w:val="006D3D74"/>
    <w:rsid w:val="00780C7F"/>
    <w:rsid w:val="0082473E"/>
    <w:rsid w:val="0083569A"/>
    <w:rsid w:val="008E1475"/>
    <w:rsid w:val="0093391D"/>
    <w:rsid w:val="009623CB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ABDF7A8"/>
  <w15:chartTrackingRefBased/>
  <w15:docId w15:val="{86015233-FAE2-41C0-A795-63D66B96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06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han%20Vyavhare\AppData\Local\Microsoft\Office\16.0\DTS\en-IN%7b403ECD96-4413-4B55-8D3C-55B359B4B531%7d\%7b4B6AA20C-9FD5-4F8B-AA34-776A87E1F7F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739BC07B-878F-4474-8816-5CDA03EF55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{4B6AA20C-9FD5-4F8B-AA34-776A87E1F7FF}tf02786999_win32</Template>
  <TotalTime>27</TotalTime>
  <Pages>4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Vyavhare</dc:creator>
  <cp:keywords/>
  <dc:description/>
  <cp:lastModifiedBy>Roshan Vyavhare</cp:lastModifiedBy>
  <cp:revision>2</cp:revision>
  <dcterms:created xsi:type="dcterms:W3CDTF">2025-05-11T07:15:00Z</dcterms:created>
  <dcterms:modified xsi:type="dcterms:W3CDTF">2025-05-12T10:11:00Z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